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F168" w14:textId="782C2183" w:rsidR="00732D78" w:rsidRPr="00732D78" w:rsidRDefault="00732D78" w:rsidP="00732D7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LEXIE SCHWARTZ</w:t>
      </w:r>
    </w:p>
    <w:p w14:paraId="1C37EAB7" w14:textId="66CBE477" w:rsidR="00732D78" w:rsidRPr="00732D78" w:rsidRDefault="00732D78" w:rsidP="00732D7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7950 133</w:t>
      </w:r>
      <w:r w:rsidRPr="00732D78"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St. W</w:t>
      </w:r>
      <w:r w:rsidRPr="00732D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Apple Valley MN, 55124</w:t>
      </w:r>
      <w:r w:rsidRPr="00732D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| (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952) 607-0583</w:t>
      </w:r>
      <w:r w:rsidRPr="00732D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lexieschwartz83@gmail.com</w:t>
      </w:r>
    </w:p>
    <w:p w14:paraId="28343058" w14:textId="77777777" w:rsidR="00732D78" w:rsidRPr="00732D78" w:rsidRDefault="00732D78" w:rsidP="00732D78">
      <w:pPr>
        <w:rPr>
          <w:rFonts w:ascii="Times New Roman" w:eastAsia="Times New Roman" w:hAnsi="Times New Roman" w:cs="Times New Roman"/>
        </w:rPr>
      </w:pPr>
    </w:p>
    <w:p w14:paraId="752F6CD8" w14:textId="77777777" w:rsidR="00732D78" w:rsidRPr="00732D78" w:rsidRDefault="00732D78" w:rsidP="00732D78">
      <w:pPr>
        <w:jc w:val="center"/>
        <w:rPr>
          <w:rFonts w:ascii="Times New Roman" w:eastAsia="Times New Roman" w:hAnsi="Times New Roman" w:cs="Times New Roman"/>
        </w:rPr>
      </w:pPr>
      <w:r w:rsidRPr="00732D7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u w:val="single"/>
        </w:rPr>
        <w:t>OBJECTIVE</w:t>
      </w:r>
    </w:p>
    <w:p w14:paraId="376F823F" w14:textId="0B2E601D" w:rsidR="00732D78" w:rsidRPr="00732D78" w:rsidRDefault="00732D78" w:rsidP="00732D7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953C2B">
        <w:rPr>
          <w:rFonts w:ascii="Times New Roman" w:eastAsia="Times New Roman" w:hAnsi="Times New Roman" w:cs="Times New Roman"/>
          <w:color w:val="000000"/>
          <w:sz w:val="22"/>
          <w:szCs w:val="22"/>
        </w:rPr>
        <w:t>Driven college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student looking for a</w:t>
      </w:r>
      <w:r w:rsidR="00697BB2">
        <w:rPr>
          <w:rFonts w:ascii="Times New Roman" w:eastAsia="Times New Roman" w:hAnsi="Times New Roman" w:cs="Times New Roman"/>
          <w:color w:val="000000"/>
          <w:sz w:val="22"/>
          <w:szCs w:val="22"/>
        </w:rPr>
        <w:t>n internship during the summer of 2021</w:t>
      </w:r>
    </w:p>
    <w:p w14:paraId="4BE47464" w14:textId="77777777" w:rsidR="00732D78" w:rsidRPr="00732D78" w:rsidRDefault="00732D78" w:rsidP="00732D78">
      <w:pPr>
        <w:rPr>
          <w:rFonts w:ascii="Times New Roman" w:eastAsia="Times New Roman" w:hAnsi="Times New Roman" w:cs="Times New Roman"/>
        </w:rPr>
      </w:pPr>
    </w:p>
    <w:p w14:paraId="16520170" w14:textId="77777777" w:rsidR="00732D78" w:rsidRPr="00732D78" w:rsidRDefault="00732D78" w:rsidP="00732D78">
      <w:pPr>
        <w:spacing w:after="80"/>
        <w:rPr>
          <w:rFonts w:ascii="Times New Roman" w:eastAsia="Times New Roman" w:hAnsi="Times New Roman" w:cs="Times New Roman"/>
        </w:rPr>
      </w:pPr>
      <w:r w:rsidRPr="00732D78"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  <w:u w:val="single"/>
        </w:rPr>
        <w:t>EDUCATION</w:t>
      </w:r>
    </w:p>
    <w:p w14:paraId="630DE8BF" w14:textId="37D9AB6F" w:rsidR="00732D78" w:rsidRPr="00732D78" w:rsidRDefault="00732D78" w:rsidP="00732D78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2D7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Iowa State University - Bachelor of Science in 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Animal Ecology, </w:t>
      </w:r>
      <w:r w:rsidRPr="00732D7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Ames, IA</w:t>
      </w:r>
    </w:p>
    <w:p w14:paraId="27A6D708" w14:textId="5BD7EEFF" w:rsidR="00732D78" w:rsidRPr="00732D78" w:rsidRDefault="00732D78" w:rsidP="00732D78">
      <w:pPr>
        <w:numPr>
          <w:ilvl w:val="0"/>
          <w:numId w:val="10"/>
        </w:numPr>
        <w:ind w:left="36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32D7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Graduation~ May 2023</w:t>
      </w:r>
    </w:p>
    <w:p w14:paraId="3ABA7399" w14:textId="7B0D73AA" w:rsidR="00732D78" w:rsidRPr="00732D78" w:rsidRDefault="00732D78" w:rsidP="00732D78">
      <w:pPr>
        <w:numPr>
          <w:ilvl w:val="0"/>
          <w:numId w:val="10"/>
        </w:numPr>
        <w:ind w:left="360"/>
        <w:textAlignment w:val="baseline"/>
        <w:rPr>
          <w:rFonts w:ascii="Times New Roman" w:eastAsia="Times New Roman" w:hAnsi="Times New Roman" w:cs="Times New Roman"/>
        </w:rPr>
      </w:pPr>
      <w:r w:rsidRPr="00732D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Additional activities: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Symphony orchestra, environmental science club</w:t>
      </w:r>
    </w:p>
    <w:p w14:paraId="1DF17CBE" w14:textId="77777777" w:rsidR="00732D78" w:rsidRPr="00732D78" w:rsidRDefault="00732D78" w:rsidP="00732D78">
      <w:pPr>
        <w:rPr>
          <w:rFonts w:ascii="Times New Roman" w:eastAsia="Times New Roman" w:hAnsi="Times New Roman" w:cs="Times New Roman"/>
        </w:rPr>
      </w:pPr>
    </w:p>
    <w:p w14:paraId="544B356D" w14:textId="21D329A7" w:rsidR="00732D78" w:rsidRPr="00732D78" w:rsidRDefault="00732D78" w:rsidP="00732D78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Apple Valley High School – Apple Valley, MN</w:t>
      </w:r>
      <w:r w:rsidRPr="00732D7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Pr="00732D7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</w:p>
    <w:p w14:paraId="644D7D79" w14:textId="48E17369" w:rsidR="00732D78" w:rsidRPr="00732D78" w:rsidRDefault="00732D78" w:rsidP="00732D78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732D7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Graduated June 2019</w:t>
      </w:r>
    </w:p>
    <w:p w14:paraId="0BD373DC" w14:textId="4ACCE485" w:rsidR="00732D78" w:rsidRPr="00732D78" w:rsidRDefault="00732D78" w:rsidP="00732D78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32D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Additional activities: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Tennis, soccer, violin</w:t>
      </w:r>
    </w:p>
    <w:p w14:paraId="4A107DC9" w14:textId="77777777" w:rsidR="00732D78" w:rsidRPr="00732D78" w:rsidRDefault="00732D78" w:rsidP="00732D78">
      <w:pPr>
        <w:ind w:left="720"/>
        <w:rPr>
          <w:rFonts w:ascii="Times New Roman" w:eastAsia="Times New Roman" w:hAnsi="Times New Roman" w:cs="Times New Roman"/>
        </w:rPr>
      </w:pPr>
      <w:r w:rsidRPr="00732D78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75B67111" w14:textId="38B49494" w:rsidR="00732D78" w:rsidRPr="00732D78" w:rsidRDefault="00732D78" w:rsidP="00732D78">
      <w:pPr>
        <w:spacing w:after="80"/>
        <w:rPr>
          <w:rFonts w:ascii="Times New Roman" w:eastAsia="Times New Roman" w:hAnsi="Times New Roman" w:cs="Times New Roman"/>
        </w:rPr>
      </w:pPr>
      <w:r w:rsidRPr="00732D78"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  <w:u w:val="single"/>
        </w:rPr>
        <w:t>PROFESSIONAL EXPERIENC</w:t>
      </w:r>
      <w:r w:rsidR="00697BB2"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  <w:u w:val="single"/>
        </w:rPr>
        <w:t>E</w:t>
      </w:r>
    </w:p>
    <w:p w14:paraId="731C8C56" w14:textId="053D02FB" w:rsidR="00732D78" w:rsidRPr="00732D78" w:rsidRDefault="00732D78" w:rsidP="00732D78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</w:rPr>
        <w:t>Chevy’s Fresh Mex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– Bloomington MN</w:t>
      </w:r>
    </w:p>
    <w:p w14:paraId="2940C67D" w14:textId="6ADCD39F" w:rsidR="00732D78" w:rsidRPr="00732D78" w:rsidRDefault="00732D78" w:rsidP="00732D7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Host - May 2019</w:t>
      </w:r>
      <w:r w:rsidRPr="00732D78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– Present</w:t>
      </w:r>
      <w:r w:rsidRPr="00732D78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350B7E01" w14:textId="77777777" w:rsidR="00732D78" w:rsidRPr="00732D78" w:rsidRDefault="00732D78" w:rsidP="00732D78">
      <w:pPr>
        <w:numPr>
          <w:ilvl w:val="0"/>
          <w:numId w:val="12"/>
        </w:num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32D78">
        <w:rPr>
          <w:rFonts w:ascii="Times New Roman" w:eastAsia="Times New Roman" w:hAnsi="Times New Roman" w:cs="Times New Roman"/>
          <w:color w:val="000000"/>
          <w:sz w:val="22"/>
          <w:szCs w:val="22"/>
        </w:rPr>
        <w:t>Provided customers with quality service and everything they needed during</w:t>
      </w:r>
    </w:p>
    <w:p w14:paraId="14EDC8FA" w14:textId="6B0EE0F6" w:rsidR="00732D78" w:rsidRPr="00732D78" w:rsidRDefault="00732D78" w:rsidP="00732D78">
      <w:pPr>
        <w:ind w:left="360"/>
        <w:rPr>
          <w:rFonts w:ascii="Times New Roman" w:eastAsia="Times New Roman" w:hAnsi="Times New Roman" w:cs="Times New Roman"/>
        </w:rPr>
      </w:pPr>
      <w:r w:rsidRPr="00732D78">
        <w:rPr>
          <w:rFonts w:ascii="Times New Roman" w:eastAsia="Times New Roman" w:hAnsi="Times New Roman" w:cs="Times New Roman"/>
          <w:color w:val="000000"/>
          <w:sz w:val="22"/>
          <w:szCs w:val="22"/>
        </w:rPr>
        <w:t>their meal to ensure an optimal dining experience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143E5C8" w14:textId="34AF5906" w:rsidR="00732D78" w:rsidRPr="00C248C3" w:rsidRDefault="00732D78" w:rsidP="00732D78">
      <w:pPr>
        <w:numPr>
          <w:ilvl w:val="0"/>
          <w:numId w:val="13"/>
        </w:numPr>
        <w:ind w:left="360" w:right="864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32D7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Prepare and maintain a clean and welcoming environment for customers before, during, and after their dining </w:t>
      </w:r>
      <w:proofErr w:type="gramStart"/>
      <w:r w:rsidRPr="00732D78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 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proofErr w:type="gramEnd"/>
    </w:p>
    <w:p w14:paraId="45F70223" w14:textId="2FFB5CD7" w:rsidR="00C248C3" w:rsidRPr="00732D78" w:rsidRDefault="00C248C3" w:rsidP="00732D78">
      <w:pPr>
        <w:numPr>
          <w:ilvl w:val="0"/>
          <w:numId w:val="13"/>
        </w:numPr>
        <w:ind w:left="360" w:right="864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Greeted guests and managed reservations and seating.</w:t>
      </w:r>
    </w:p>
    <w:p w14:paraId="24D2DDA9" w14:textId="77777777" w:rsidR="00732D78" w:rsidRPr="00732D78" w:rsidRDefault="00732D78" w:rsidP="00732D78">
      <w:pPr>
        <w:rPr>
          <w:rFonts w:ascii="Times New Roman" w:eastAsia="Times New Roman" w:hAnsi="Times New Roman" w:cs="Times New Roman"/>
        </w:rPr>
      </w:pPr>
    </w:p>
    <w:p w14:paraId="488E521E" w14:textId="1C73F362" w:rsidR="00732D78" w:rsidRPr="00732D78" w:rsidRDefault="00732D78" w:rsidP="00732D78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</w:rPr>
        <w:t xml:space="preserve">Dick’s Sporting Goods – Burnsville MN </w:t>
      </w:r>
    </w:p>
    <w:p w14:paraId="16F1374F" w14:textId="4693FDC4" w:rsidR="00732D78" w:rsidRPr="00732D78" w:rsidRDefault="00732D78" w:rsidP="00732D7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Cashier - June 2017-May 2019</w:t>
      </w:r>
    </w:p>
    <w:p w14:paraId="3A507752" w14:textId="0C8382B8" w:rsidR="00732D78" w:rsidRPr="00732D78" w:rsidRDefault="00732D78" w:rsidP="00732D78">
      <w:pPr>
        <w:numPr>
          <w:ilvl w:val="0"/>
          <w:numId w:val="14"/>
        </w:num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Responsible for checking out customers and making sure they had the best shopping experience possible.</w:t>
      </w:r>
    </w:p>
    <w:p w14:paraId="281C7CB0" w14:textId="19573BE2" w:rsidR="00732D78" w:rsidRPr="00732D78" w:rsidRDefault="00732D78" w:rsidP="00404B6C">
      <w:pPr>
        <w:numPr>
          <w:ilvl w:val="0"/>
          <w:numId w:val="14"/>
        </w:numPr>
        <w:ind w:left="360"/>
        <w:textAlignment w:val="baseline"/>
        <w:rPr>
          <w:rFonts w:ascii="Times New Roman" w:eastAsia="Times New Roman" w:hAnsi="Times New Roman" w:cs="Times New Roman"/>
        </w:rPr>
      </w:pPr>
      <w:r w:rsidRPr="00732D78">
        <w:rPr>
          <w:rFonts w:ascii="Times New Roman" w:eastAsia="Times New Roman" w:hAnsi="Times New Roman" w:cs="Times New Roman"/>
          <w:color w:val="000000"/>
          <w:sz w:val="22"/>
          <w:szCs w:val="22"/>
        </w:rPr>
        <w:t>Cleaned store, restocked shelves, kept store organized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681148A" w14:textId="2EA31B4E" w:rsidR="00732D78" w:rsidRPr="00732D78" w:rsidRDefault="00732D78" w:rsidP="00404B6C">
      <w:pPr>
        <w:numPr>
          <w:ilvl w:val="0"/>
          <w:numId w:val="14"/>
        </w:numPr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Signed customers up for loyalty program and made sure they got all the help they needed.</w:t>
      </w:r>
    </w:p>
    <w:p w14:paraId="425B4013" w14:textId="77777777" w:rsidR="00732D78" w:rsidRPr="00732D78" w:rsidRDefault="00732D78" w:rsidP="00732D78">
      <w:pPr>
        <w:ind w:left="360"/>
        <w:textAlignment w:val="baseline"/>
        <w:rPr>
          <w:rFonts w:ascii="Times New Roman" w:eastAsia="Times New Roman" w:hAnsi="Times New Roman" w:cs="Times New Roman"/>
        </w:rPr>
      </w:pPr>
    </w:p>
    <w:p w14:paraId="381B42DB" w14:textId="08E0AEEB" w:rsidR="00732D78" w:rsidRPr="00732D78" w:rsidRDefault="00732D78" w:rsidP="00732D78">
      <w:pPr>
        <w:outlineLvl w:val="1"/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</w:rPr>
        <w:t>Bruegger’s</w:t>
      </w:r>
      <w:proofErr w:type="spellEnd"/>
      <w:r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</w:rPr>
        <w:t xml:space="preserve"> Bagels – Apple Valley MN</w:t>
      </w:r>
    </w:p>
    <w:p w14:paraId="5356E5A6" w14:textId="34A342E0" w:rsidR="00732D78" w:rsidRPr="00732D78" w:rsidRDefault="00732D78" w:rsidP="00732D7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Counter Associate – October 2016-june 2017        </w:t>
      </w:r>
    </w:p>
    <w:p w14:paraId="47B4E539" w14:textId="1E8F9149" w:rsidR="00732D78" w:rsidRPr="00732D78" w:rsidRDefault="00732D78" w:rsidP="00732D78">
      <w:pPr>
        <w:numPr>
          <w:ilvl w:val="0"/>
          <w:numId w:val="15"/>
        </w:num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Responsible for fulfilling customers food order correctly and checking out customers.</w:t>
      </w:r>
    </w:p>
    <w:p w14:paraId="04C5544C" w14:textId="557B00AD" w:rsidR="00732D78" w:rsidRPr="00732D78" w:rsidRDefault="00732D78" w:rsidP="00732D78">
      <w:pPr>
        <w:numPr>
          <w:ilvl w:val="0"/>
          <w:numId w:val="15"/>
        </w:num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Cleaned store, kept it organized, restocked food as needed.</w:t>
      </w:r>
    </w:p>
    <w:p w14:paraId="01CAA656" w14:textId="77777777" w:rsidR="00732D78" w:rsidRPr="00732D78" w:rsidRDefault="00732D78" w:rsidP="00732D78">
      <w:pPr>
        <w:rPr>
          <w:rFonts w:ascii="Times New Roman" w:eastAsia="Times New Roman" w:hAnsi="Times New Roman" w:cs="Times New Roman"/>
        </w:rPr>
      </w:pPr>
    </w:p>
    <w:p w14:paraId="02B4CCCF" w14:textId="3D161CA7" w:rsidR="00697BB2" w:rsidRDefault="00697BB2" w:rsidP="00697BB2">
      <w:pPr>
        <w:spacing w:after="80"/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  <w:u w:val="single"/>
        </w:rPr>
        <w:t>VOLUNTEER EXPERIENCE</w:t>
      </w:r>
    </w:p>
    <w:p w14:paraId="14560FF5" w14:textId="3A550887" w:rsidR="00697BB2" w:rsidRDefault="00697BB2" w:rsidP="00697BB2">
      <w:pPr>
        <w:spacing w:after="80"/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2"/>
          <w:szCs w:val="22"/>
        </w:rPr>
        <w:t>Minnesota Zoo – Apple Valley MN</w:t>
      </w:r>
    </w:p>
    <w:p w14:paraId="77489EB4" w14:textId="0CB34AEF" w:rsidR="00697BB2" w:rsidRDefault="00697BB2" w:rsidP="00697BB2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Zoo Teen Volunteer – Summers 2013-2018</w:t>
      </w:r>
    </w:p>
    <w:p w14:paraId="554E62A1" w14:textId="3E4500C7" w:rsidR="00697BB2" w:rsidRPr="00697BB2" w:rsidRDefault="00697BB2" w:rsidP="00697B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Helped the teachers at the summer camps </w:t>
      </w:r>
      <w:r w:rsidR="00C248C3">
        <w:rPr>
          <w:rFonts w:ascii="Times New Roman" w:eastAsia="Times New Roman" w:hAnsi="Times New Roman" w:cs="Times New Roman"/>
          <w:color w:val="000000"/>
          <w:sz w:val="22"/>
          <w:szCs w:val="22"/>
        </w:rPr>
        <w:t>teach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kids about animals</w:t>
      </w:r>
      <w:r w:rsidR="00C248C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the environment.</w:t>
      </w:r>
    </w:p>
    <w:p w14:paraId="4AA7B08B" w14:textId="592571F4" w:rsidR="00697BB2" w:rsidRPr="00697BB2" w:rsidRDefault="00697BB2" w:rsidP="00697B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Helped the teacher set up and run activities and learning exercises. </w:t>
      </w:r>
    </w:p>
    <w:p w14:paraId="258796E0" w14:textId="783BB6D8" w:rsidR="00697BB2" w:rsidRPr="00697BB2" w:rsidRDefault="00697BB2" w:rsidP="00697B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Interacted with the kids to make sure they were having fun and was responsible for them and their well being</w:t>
      </w:r>
      <w:r w:rsidR="00C248C3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0D1FE2C" w14:textId="77777777" w:rsidR="00697BB2" w:rsidRPr="00697BB2" w:rsidRDefault="00697BB2" w:rsidP="00697BB2">
      <w:pPr>
        <w:spacing w:after="80"/>
        <w:rPr>
          <w:rFonts w:ascii="Times New Roman" w:eastAsia="Times New Roman" w:hAnsi="Times New Roman" w:cs="Times New Roman"/>
          <w:i/>
          <w:iCs/>
        </w:rPr>
      </w:pPr>
    </w:p>
    <w:p w14:paraId="65649371" w14:textId="2CC07082" w:rsidR="00732D78" w:rsidRDefault="00732D78" w:rsidP="00732D7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36"/>
          <w:szCs w:val="36"/>
        </w:rPr>
      </w:pPr>
    </w:p>
    <w:p w14:paraId="6B87FFFB" w14:textId="77777777" w:rsidR="00732D78" w:rsidRDefault="00732D78" w:rsidP="00732D7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36"/>
          <w:szCs w:val="36"/>
        </w:rPr>
      </w:pPr>
    </w:p>
    <w:p w14:paraId="10A6E377" w14:textId="77777777" w:rsidR="00732D78" w:rsidRDefault="00732D78" w:rsidP="00732D7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36"/>
          <w:szCs w:val="36"/>
        </w:rPr>
      </w:pPr>
    </w:p>
    <w:p w14:paraId="21E681C0" w14:textId="77777777" w:rsidR="00732D78" w:rsidRDefault="00732D78" w:rsidP="00732D7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36"/>
          <w:szCs w:val="36"/>
        </w:rPr>
      </w:pPr>
    </w:p>
    <w:p w14:paraId="33BBC8D4" w14:textId="77777777" w:rsidR="00732D78" w:rsidRDefault="00732D78" w:rsidP="00122381">
      <w:pPr>
        <w:tabs>
          <w:tab w:val="left" w:pos="240"/>
          <w:tab w:val="left" w:pos="501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</w:rPr>
      </w:pPr>
    </w:p>
    <w:p w14:paraId="50F1691E" w14:textId="77777777" w:rsidR="00732D78" w:rsidRDefault="00732D78" w:rsidP="00732D78">
      <w:pPr>
        <w:tabs>
          <w:tab w:val="left" w:pos="240"/>
          <w:tab w:val="left" w:pos="501"/>
        </w:tabs>
        <w:autoSpaceDE w:val="0"/>
        <w:autoSpaceDN w:val="0"/>
        <w:adjustRightInd w:val="0"/>
        <w:spacing w:line="276" w:lineRule="auto"/>
        <w:ind w:left="501"/>
        <w:rPr>
          <w:rFonts w:ascii="Arial" w:hAnsi="Arial" w:cs="Arial"/>
          <w:color w:val="000000"/>
        </w:rPr>
      </w:pPr>
    </w:p>
    <w:p w14:paraId="62BDD3A5" w14:textId="77777777" w:rsidR="00732D78" w:rsidRDefault="00732D78" w:rsidP="00732D78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</w:rPr>
      </w:pPr>
    </w:p>
    <w:p w14:paraId="21C55413" w14:textId="35679280" w:rsidR="00AC30D4" w:rsidRDefault="00C248C3" w:rsidP="00732D78"/>
    <w:sectPr w:rsidR="00AC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86715B"/>
    <w:multiLevelType w:val="hybridMultilevel"/>
    <w:tmpl w:val="02220ECE"/>
    <w:lvl w:ilvl="0" w:tplc="0409000F">
      <w:start w:val="1"/>
      <w:numFmt w:val="decimal"/>
      <w:lvlText w:val="%1."/>
      <w:lvlJc w:val="left"/>
      <w:pPr>
        <w:ind w:left="1221" w:hanging="360"/>
      </w:p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5" w15:restartNumberingAfterBreak="0">
    <w:nsid w:val="36272812"/>
    <w:multiLevelType w:val="hybridMultilevel"/>
    <w:tmpl w:val="09F6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A6AE1"/>
    <w:multiLevelType w:val="hybridMultilevel"/>
    <w:tmpl w:val="18F8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E2716"/>
    <w:multiLevelType w:val="multilevel"/>
    <w:tmpl w:val="6D2A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A61F9"/>
    <w:multiLevelType w:val="multilevel"/>
    <w:tmpl w:val="A0FA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812AD"/>
    <w:multiLevelType w:val="multilevel"/>
    <w:tmpl w:val="7974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C7910"/>
    <w:multiLevelType w:val="hybridMultilevel"/>
    <w:tmpl w:val="50564BA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49B56F41"/>
    <w:multiLevelType w:val="hybridMultilevel"/>
    <w:tmpl w:val="AAEE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A4E72"/>
    <w:multiLevelType w:val="hybridMultilevel"/>
    <w:tmpl w:val="5DC48D0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58517385"/>
    <w:multiLevelType w:val="multilevel"/>
    <w:tmpl w:val="279C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3351D"/>
    <w:multiLevelType w:val="hybridMultilevel"/>
    <w:tmpl w:val="9F40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E2E86"/>
    <w:multiLevelType w:val="multilevel"/>
    <w:tmpl w:val="156A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00DCB"/>
    <w:multiLevelType w:val="multilevel"/>
    <w:tmpl w:val="8A9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F6C58"/>
    <w:multiLevelType w:val="multilevel"/>
    <w:tmpl w:val="6304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A68F6"/>
    <w:multiLevelType w:val="multilevel"/>
    <w:tmpl w:val="F0F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D61A5"/>
    <w:multiLevelType w:val="multilevel"/>
    <w:tmpl w:val="80E4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14"/>
  </w:num>
  <w:num w:numId="9">
    <w:abstractNumId w:val="12"/>
  </w:num>
  <w:num w:numId="10">
    <w:abstractNumId w:val="9"/>
  </w:num>
  <w:num w:numId="11">
    <w:abstractNumId w:val="18"/>
  </w:num>
  <w:num w:numId="12">
    <w:abstractNumId w:val="15"/>
  </w:num>
  <w:num w:numId="13">
    <w:abstractNumId w:val="17"/>
  </w:num>
  <w:num w:numId="14">
    <w:abstractNumId w:val="8"/>
  </w:num>
  <w:num w:numId="15">
    <w:abstractNumId w:val="16"/>
  </w:num>
  <w:num w:numId="16">
    <w:abstractNumId w:val="19"/>
  </w:num>
  <w:num w:numId="17">
    <w:abstractNumId w:val="13"/>
  </w:num>
  <w:num w:numId="18">
    <w:abstractNumId w:val="7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78"/>
    <w:rsid w:val="00122381"/>
    <w:rsid w:val="00247B8B"/>
    <w:rsid w:val="005E3870"/>
    <w:rsid w:val="00697BB2"/>
    <w:rsid w:val="00732D78"/>
    <w:rsid w:val="00953C2B"/>
    <w:rsid w:val="00C248C3"/>
    <w:rsid w:val="00F9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C2F2A"/>
  <w15:chartTrackingRefBased/>
  <w15:docId w15:val="{5ECD2014-8ADA-C54C-98F8-2A1F0F89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2D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2D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2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73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6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Lexie</dc:creator>
  <cp:keywords/>
  <dc:description/>
  <cp:lastModifiedBy>Schwartz, Lexie</cp:lastModifiedBy>
  <cp:revision>6</cp:revision>
  <cp:lastPrinted>2020-12-30T18:20:00Z</cp:lastPrinted>
  <dcterms:created xsi:type="dcterms:W3CDTF">2020-11-07T02:15:00Z</dcterms:created>
  <dcterms:modified xsi:type="dcterms:W3CDTF">2020-12-31T16:54:00Z</dcterms:modified>
</cp:coreProperties>
</file>